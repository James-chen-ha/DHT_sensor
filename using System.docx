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75280" w14:textId="77777777" w:rsidR="002D572C" w:rsidRDefault="002D572C" w:rsidP="002D572C">
      <w:pPr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sz w:val="23"/>
          <w:szCs w:val="23"/>
          <w:lang w:eastAsia="zh-TW"/>
        </w:rPr>
      </w:pPr>
    </w:p>
    <w:p w14:paraId="1321A5B4" w14:textId="11BC423F" w:rsidR="00C4621B" w:rsidRDefault="00C4621B" w:rsidP="002D572C">
      <w:pPr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sz w:val="23"/>
          <w:szCs w:val="23"/>
          <w:lang w:eastAsia="zh-TW"/>
        </w:rPr>
      </w:pPr>
      <w:r w:rsidRPr="00C4621B">
        <w:rPr>
          <w:rFonts w:ascii="細明體" w:eastAsia="細明體" w:hAnsi="細明體" w:cs="細明體"/>
          <w:color w:val="222222"/>
          <w:sz w:val="23"/>
          <w:szCs w:val="23"/>
          <w:lang w:eastAsia="zh-TW"/>
        </w:rPr>
        <w:t>https://www.youtube.com/watch?v=3yoQXtaN3wE</w:t>
      </w:r>
      <w:bookmarkStart w:id="0" w:name="_GoBack"/>
      <w:bookmarkEnd w:id="0"/>
    </w:p>
    <w:p w14:paraId="0CDEAE5B" w14:textId="77777777" w:rsidR="00C4621B" w:rsidRDefault="00C4621B" w:rsidP="002D572C">
      <w:pPr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sz w:val="23"/>
          <w:szCs w:val="23"/>
          <w:lang w:eastAsia="zh-TW"/>
        </w:rPr>
      </w:pPr>
    </w:p>
    <w:p w14:paraId="55D382DE" w14:textId="77777777" w:rsidR="00C4621B" w:rsidRDefault="00C4621B" w:rsidP="002D572C">
      <w:pPr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sz w:val="23"/>
          <w:szCs w:val="23"/>
          <w:lang w:eastAsia="zh-TW"/>
        </w:rPr>
      </w:pPr>
    </w:p>
    <w:p w14:paraId="2E506620" w14:textId="77777777" w:rsidR="00C4621B" w:rsidRDefault="00C4621B" w:rsidP="002D572C">
      <w:pPr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222222"/>
          <w:sz w:val="23"/>
          <w:szCs w:val="23"/>
          <w:lang w:eastAsia="zh-TW"/>
        </w:rPr>
      </w:pPr>
    </w:p>
    <w:p w14:paraId="1E722EF6" w14:textId="3F68E30A" w:rsidR="002D572C" w:rsidRPr="002D572C" w:rsidRDefault="002D572C" w:rsidP="002D572C">
      <w:pPr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sz w:val="23"/>
          <w:szCs w:val="23"/>
          <w:lang w:eastAsia="zh-TW"/>
        </w:rPr>
      </w:pPr>
      <w:r w:rsidRPr="002D572C">
        <w:rPr>
          <w:rFonts w:ascii="細明體" w:eastAsia="細明體" w:hAnsi="細明體" w:cs="細明體"/>
          <w:color w:val="222222"/>
          <w:sz w:val="23"/>
          <w:szCs w:val="23"/>
          <w:lang w:eastAsia="zh-TW"/>
        </w:rPr>
        <w:t>using System.IO.Ports; //要使用serial port需要引用它</w:t>
      </w:r>
      <w:r>
        <w:rPr>
          <w:rFonts w:ascii="細明體" w:eastAsia="細明體" w:hAnsi="細明體" w:cs="細明體" w:hint="eastAsia"/>
          <w:color w:val="222222"/>
          <w:sz w:val="23"/>
          <w:szCs w:val="23"/>
          <w:lang w:eastAsia="zh-TW"/>
        </w:rPr>
        <w:t xml:space="preserve"> </w:t>
      </w:r>
      <w:r>
        <w:rPr>
          <w:rFonts w:ascii="細明體" w:eastAsia="細明體" w:hAnsi="細明體" w:cs="細明體"/>
          <w:color w:val="222222"/>
          <w:sz w:val="23"/>
          <w:szCs w:val="23"/>
          <w:lang w:eastAsia="zh-TW"/>
        </w:rPr>
        <w:t>C#</w:t>
      </w:r>
    </w:p>
    <w:p w14:paraId="2059BE5D" w14:textId="77777777" w:rsidR="00A9204E" w:rsidRPr="002D572C" w:rsidRDefault="00A9204E">
      <w:pPr>
        <w:rPr>
          <w:lang w:eastAsia="zh-TW"/>
        </w:rPr>
      </w:pPr>
    </w:p>
    <w:sectPr w:rsidR="00A9204E" w:rsidRPr="002D572C" w:rsidSect="00530F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A1D3E" w14:textId="77777777" w:rsidR="00E51816" w:rsidRDefault="00E51816" w:rsidP="00A623BB">
      <w:r>
        <w:separator/>
      </w:r>
    </w:p>
  </w:endnote>
  <w:endnote w:type="continuationSeparator" w:id="0">
    <w:p w14:paraId="330888D0" w14:textId="77777777" w:rsidR="00E51816" w:rsidRDefault="00E51816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CFE57" w14:textId="77777777" w:rsidR="00E51816" w:rsidRDefault="00E51816" w:rsidP="00A623BB">
      <w:r>
        <w:separator/>
      </w:r>
    </w:p>
  </w:footnote>
  <w:footnote w:type="continuationSeparator" w:id="0">
    <w:p w14:paraId="3C8034C0" w14:textId="77777777" w:rsidR="00E51816" w:rsidRDefault="00E51816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2C"/>
    <w:rsid w:val="000913A1"/>
    <w:rsid w:val="00104559"/>
    <w:rsid w:val="002763B6"/>
    <w:rsid w:val="002D572C"/>
    <w:rsid w:val="004E108E"/>
    <w:rsid w:val="00530FD6"/>
    <w:rsid w:val="00645252"/>
    <w:rsid w:val="006D3D74"/>
    <w:rsid w:val="0083569A"/>
    <w:rsid w:val="00A623BB"/>
    <w:rsid w:val="00A9204E"/>
    <w:rsid w:val="00C4621B"/>
    <w:rsid w:val="00E5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657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623B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0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A623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A623BB"/>
  </w:style>
  <w:style w:type="character" w:customStyle="1" w:styleId="Hashtag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3">
    <w:name w:val="Message Header"/>
    <w:basedOn w:val="a2"/>
    <w:link w:val="afff4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4">
    <w:name w:val="訊息欄位名稱 字元"/>
    <w:basedOn w:val="a3"/>
    <w:link w:val="afff3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5">
    <w:name w:val="Table Elegant"/>
    <w:basedOn w:val="a4"/>
    <w:uiPriority w:val="99"/>
    <w:semiHidden/>
    <w:unhideWhenUsed/>
    <w:rsid w:val="00A623B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7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8">
    <w:name w:val="List Paragraph"/>
    <w:basedOn w:val="a2"/>
    <w:uiPriority w:val="34"/>
    <w:semiHidden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9">
    <w:name w:val="table of figures"/>
    <w:basedOn w:val="a2"/>
    <w:next w:val="a2"/>
    <w:uiPriority w:val="99"/>
    <w:semiHidden/>
    <w:unhideWhenUsed/>
    <w:rsid w:val="00A623BB"/>
  </w:style>
  <w:style w:type="character" w:styleId="afffa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b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c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d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e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0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2">
    <w:name w:val="Date"/>
    <w:basedOn w:val="a2"/>
    <w:next w:val="a2"/>
    <w:link w:val="affff3"/>
    <w:uiPriority w:val="99"/>
    <w:semiHidden/>
    <w:unhideWhenUsed/>
    <w:rsid w:val="00A623BB"/>
  </w:style>
  <w:style w:type="character" w:customStyle="1" w:styleId="affff3">
    <w:name w:val="日期 字元"/>
    <w:basedOn w:val="a3"/>
    <w:link w:val="affff2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4">
    <w:name w:val="Body Text"/>
    <w:basedOn w:val="a2"/>
    <w:link w:val="affff5"/>
    <w:uiPriority w:val="99"/>
    <w:semiHidden/>
    <w:unhideWhenUsed/>
    <w:rsid w:val="00A623BB"/>
    <w:pPr>
      <w:spacing w:after="120"/>
    </w:pPr>
  </w:style>
  <w:style w:type="character" w:customStyle="1" w:styleId="affff5">
    <w:name w:val="本文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6">
    <w:name w:val="Body Text Indent"/>
    <w:basedOn w:val="a2"/>
    <w:link w:val="affff7"/>
    <w:uiPriority w:val="99"/>
    <w:semiHidden/>
    <w:unhideWhenUsed/>
    <w:rsid w:val="00A623BB"/>
    <w:pPr>
      <w:spacing w:after="120"/>
      <w:ind w:left="360"/>
    </w:pPr>
  </w:style>
  <w:style w:type="character" w:customStyle="1" w:styleId="affff7">
    <w:name w:val="本文縮排 字元"/>
    <w:basedOn w:val="a3"/>
    <w:link w:val="a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8">
    <w:name w:val="Body Text First Indent"/>
    <w:basedOn w:val="affff4"/>
    <w:link w:val="affff9"/>
    <w:uiPriority w:val="99"/>
    <w:semiHidden/>
    <w:unhideWhenUsed/>
    <w:rsid w:val="00A623BB"/>
    <w:pPr>
      <w:spacing w:after="0"/>
      <w:ind w:firstLine="360"/>
    </w:pPr>
  </w:style>
  <w:style w:type="character" w:customStyle="1" w:styleId="affff9">
    <w:name w:val="本文第一層縮排 字元"/>
    <w:basedOn w:val="affff5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6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7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A623BB"/>
  </w:style>
  <w:style w:type="character" w:customStyle="1" w:styleId="affffc">
    <w:name w:val="註釋標題 字元"/>
    <w:basedOn w:val="a3"/>
    <w:link w:val="affffb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d">
    <w:name w:val="Table Contemporary"/>
    <w:basedOn w:val="a4"/>
    <w:uiPriority w:val="99"/>
    <w:semiHidden/>
    <w:unhideWhenUsed/>
    <w:rsid w:val="00A623B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unhideWhenUsed/>
    <w:rsid w:val="00A623BB"/>
  </w:style>
  <w:style w:type="character" w:customStyle="1" w:styleId="afffff3">
    <w:name w:val="電子郵件簽名 字元"/>
    <w:basedOn w:val="a3"/>
    <w:link w:val="afffff2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A623BB"/>
  </w:style>
  <w:style w:type="character" w:customStyle="1" w:styleId="afffff5">
    <w:name w:val="問候 字元"/>
    <w:basedOn w:val="a3"/>
    <w:link w:val="afffff4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unhideWhenUsed/>
    <w:rsid w:val="00A623BB"/>
    <w:pPr>
      <w:ind w:left="4320"/>
    </w:pPr>
  </w:style>
  <w:style w:type="character" w:customStyle="1" w:styleId="afffff7">
    <w:name w:val="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8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9">
    <w:name w:val="Closing"/>
    <w:basedOn w:val="a2"/>
    <w:link w:val="afffffa"/>
    <w:uiPriority w:val="99"/>
    <w:semiHidden/>
    <w:unhideWhenUsed/>
    <w:rsid w:val="00A623BB"/>
    <w:pPr>
      <w:ind w:left="4320"/>
    </w:pPr>
  </w:style>
  <w:style w:type="character" w:customStyle="1" w:styleId="afffffa">
    <w:name w:val="結語 字元"/>
    <w:basedOn w:val="a3"/>
    <w:link w:val="afffff9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b">
    <w:name w:val="Table Grid"/>
    <w:basedOn w:val="a4"/>
    <w:uiPriority w:val="39"/>
    <w:rsid w:val="00A6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e">
    <w:name w:val="Table Grid 1"/>
    <w:basedOn w:val="a4"/>
    <w:uiPriority w:val="99"/>
    <w:semiHidden/>
    <w:unhideWhenUsed/>
    <w:rsid w:val="00A623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A623B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d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e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A6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f0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\AppData\Local\Microsoft\Office\16.0\DTS\zh-TW%7bD6E67EC1-E404-4B7F-A07A-BCA9C04BDAEF%7d\%7b71B9B4B7-7935-4990-858D-D8456AB4DAC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88C903F-F80A-4714-A4DA-7ED79393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{71B9B4B7-7935-4990-858D-D8456AB4DAC6}tf02786999_win32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2021-05-28T02:07:00Z</dcterms:created>
  <dcterms:modified xsi:type="dcterms:W3CDTF">2021-05-28T06:00:00Z</dcterms:modified>
</cp:coreProperties>
</file>